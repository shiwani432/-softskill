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24BDC" w14:textId="6B8A1D67" w:rsidR="00671358" w:rsidRDefault="00406CCE" w:rsidP="00663A15">
      <w:pPr>
        <w:rPr>
          <w:rFonts w:ascii="Arial Black" w:hAnsi="Arial Black"/>
          <w:b/>
          <w:bCs/>
          <w:color w:val="262626" w:themeColor="text1" w:themeTint="D9"/>
          <w:sz w:val="48"/>
          <w:szCs w:val="48"/>
        </w:rPr>
      </w:pPr>
      <w:r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</w:t>
      </w:r>
      <w:r w:rsid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                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MODULE 1 </w:t>
      </w:r>
    </w:p>
    <w:p w14:paraId="0F67F4DD" w14:textId="53FCB899" w:rsidR="00663A15" w:rsidRPr="00671358" w:rsidRDefault="00671358" w:rsidP="00671358">
      <w:pPr>
        <w:jc w:val="center"/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</w:pPr>
      <w:r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[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EFFECTIVE</w:t>
      </w:r>
      <w:r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COMMUNICATION]</w:t>
      </w:r>
      <w:r w:rsidR="00406CCE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(EMAIL WRITING ON ANY 5 OUT</w:t>
      </w:r>
      <w:r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OF 10</w:t>
      </w:r>
      <w:r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SCENARIOS)</w:t>
      </w:r>
    </w:p>
    <w:p w14:paraId="2A193CB7" w14:textId="77777777" w:rsidR="00663A15" w:rsidRDefault="00663A15">
      <w:pPr>
        <w:rPr>
          <w:sz w:val="52"/>
          <w:szCs w:val="52"/>
        </w:rPr>
      </w:pPr>
    </w:p>
    <w:p w14:paraId="3680ED9F" w14:textId="02D53A9B" w:rsidR="00663A15" w:rsidRPr="00406CCE" w:rsidRDefault="00406CCE">
      <w:pPr>
        <w:rPr>
          <w:sz w:val="40"/>
          <w:szCs w:val="40"/>
        </w:rPr>
      </w:pPr>
      <w:r w:rsidRPr="0066363C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="001F71B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Reminder Email</w:t>
      </w:r>
      <w:r w:rsidR="00663A15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63A15" w:rsidRPr="00406CCE">
        <w:rPr>
          <w:sz w:val="40"/>
          <w:szCs w:val="40"/>
        </w:rPr>
        <w:br/>
        <w:t>To:</w:t>
      </w:r>
      <w:hyperlink r:id="rId9" w:history="1">
        <w:r w:rsidR="001F71B8" w:rsidRPr="00D56020">
          <w:rPr>
            <w:rStyle w:val="Hyperlink"/>
            <w:sz w:val="40"/>
            <w:szCs w:val="40"/>
          </w:rPr>
          <w:t xml:space="preserve"> preetisoni@gmail.com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Subject: Friendly Reminder About my birthday party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Dear</w:t>
      </w:r>
      <w:r w:rsidR="001F71B8">
        <w:rPr>
          <w:sz w:val="40"/>
          <w:szCs w:val="40"/>
        </w:rPr>
        <w:t>:</w:t>
      </w:r>
      <w:r w:rsidR="00663A15" w:rsidRPr="00406CCE">
        <w:rPr>
          <w:sz w:val="40"/>
          <w:szCs w:val="40"/>
        </w:rPr>
        <w:t xml:space="preserve">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0B28B752" w14:textId="77777777" w:rsidR="00663A15" w:rsidRPr="00406CCE" w:rsidRDefault="00663A15">
      <w:pPr>
        <w:rPr>
          <w:sz w:val="40"/>
          <w:szCs w:val="40"/>
        </w:rPr>
      </w:pPr>
    </w:p>
    <w:p w14:paraId="1C6F8833" w14:textId="2083FEDD" w:rsidR="00782FDC" w:rsidRDefault="007A6813">
      <w:pPr>
        <w:rPr>
          <w:sz w:val="40"/>
          <w:szCs w:val="40"/>
        </w:rPr>
      </w:pPr>
      <w:r>
        <w:rPr>
          <w:sz w:val="40"/>
          <w:szCs w:val="40"/>
        </w:rPr>
        <w:t xml:space="preserve">I Am shiwani borana your friend and I hope you all are </w:t>
      </w:r>
      <w:proofErr w:type="spellStart"/>
      <w:proofErr w:type="gramStart"/>
      <w:r>
        <w:rPr>
          <w:sz w:val="40"/>
          <w:szCs w:val="40"/>
        </w:rPr>
        <w:t>good.</w:t>
      </w:r>
      <w:r w:rsidR="00663A15" w:rsidRPr="00406CCE">
        <w:rPr>
          <w:sz w:val="40"/>
          <w:szCs w:val="40"/>
        </w:rPr>
        <w:t>I</w:t>
      </w:r>
      <w:proofErr w:type="spellEnd"/>
      <w:proofErr w:type="gramEnd"/>
      <w:r w:rsidR="00663A15" w:rsidRPr="00406CCE">
        <w:rPr>
          <w:sz w:val="40"/>
          <w:szCs w:val="40"/>
        </w:rPr>
        <w:t xml:space="preserve"> wanted to send a friendly reminder about </w:t>
      </w:r>
      <w:r w:rsidR="001F71B8" w:rsidRPr="00406CCE">
        <w:rPr>
          <w:sz w:val="40"/>
          <w:szCs w:val="40"/>
        </w:rPr>
        <w:t>my birthday party</w:t>
      </w:r>
      <w:r w:rsidR="001F71B8" w:rsidRPr="00406CCE">
        <w:rPr>
          <w:sz w:val="40"/>
          <w:szCs w:val="40"/>
        </w:rPr>
        <w:t xml:space="preserve"> </w:t>
      </w:r>
      <w:r w:rsidR="00663A15" w:rsidRPr="00406CCE">
        <w:rPr>
          <w:sz w:val="40"/>
          <w:szCs w:val="40"/>
        </w:rPr>
        <w:t>that is approaching on [</w:t>
      </w:r>
      <w:r w:rsidR="001F71B8">
        <w:rPr>
          <w:sz w:val="40"/>
          <w:szCs w:val="40"/>
        </w:rPr>
        <w:t>14/2/2025</w:t>
      </w:r>
      <w:r w:rsidR="00663A15" w:rsidRPr="00406CCE">
        <w:rPr>
          <w:sz w:val="40"/>
          <w:szCs w:val="40"/>
        </w:rPr>
        <w:t xml:space="preserve">]. </w:t>
      </w:r>
    </w:p>
    <w:p w14:paraId="7DE0D41A" w14:textId="77777777" w:rsidR="00782FDC" w:rsidRDefault="00782FDC">
      <w:pPr>
        <w:rPr>
          <w:sz w:val="40"/>
          <w:szCs w:val="40"/>
        </w:rPr>
      </w:pPr>
    </w:p>
    <w:p w14:paraId="131A9263" w14:textId="6F71DAB9" w:rsidR="00782FDC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If you have any questions or concerns, please don't hesitate to reach out to me directly. I'm looking forward to </w:t>
      </w:r>
      <w:r w:rsidR="00782FDC" w:rsidRPr="00406CCE">
        <w:rPr>
          <w:sz w:val="40"/>
          <w:szCs w:val="40"/>
        </w:rPr>
        <w:t>birthday party</w:t>
      </w:r>
      <w:r w:rsidRPr="00406CCE">
        <w:rPr>
          <w:sz w:val="40"/>
          <w:szCs w:val="40"/>
        </w:rPr>
        <w:t xml:space="preserve"> and hope to see you </w:t>
      </w:r>
      <w:proofErr w:type="spellStart"/>
      <w:proofErr w:type="gramStart"/>
      <w:r w:rsidRPr="00406CCE">
        <w:rPr>
          <w:sz w:val="40"/>
          <w:szCs w:val="40"/>
        </w:rPr>
        <w:t>there.</w:t>
      </w:r>
      <w:r w:rsidR="00782FDC" w:rsidRPr="00406CCE">
        <w:rPr>
          <w:sz w:val="40"/>
          <w:szCs w:val="40"/>
        </w:rPr>
        <w:t>As</w:t>
      </w:r>
      <w:proofErr w:type="spellEnd"/>
      <w:proofErr w:type="gramEnd"/>
      <w:r w:rsidR="00782FDC" w:rsidRPr="00406CCE">
        <w:rPr>
          <w:sz w:val="40"/>
          <w:szCs w:val="40"/>
        </w:rPr>
        <w:t xml:space="preserve"> we previously discussed</w:t>
      </w:r>
      <w:r w:rsidR="00782FDC">
        <w:rPr>
          <w:sz w:val="40"/>
          <w:szCs w:val="40"/>
        </w:rPr>
        <w:t xml:space="preserve"> that the birthday party is organized at my farm house at 7 pm to 10 pm </w:t>
      </w:r>
      <w:r w:rsidR="00782FDC" w:rsidRPr="00406CCE">
        <w:rPr>
          <w:sz w:val="40"/>
          <w:szCs w:val="40"/>
        </w:rPr>
        <w:t>.</w:t>
      </w:r>
    </w:p>
    <w:p w14:paraId="0939C7A9" w14:textId="77777777" w:rsidR="00782FDC" w:rsidRDefault="00782FDC">
      <w:pPr>
        <w:rPr>
          <w:sz w:val="40"/>
          <w:szCs w:val="40"/>
        </w:rPr>
      </w:pPr>
    </w:p>
    <w:p w14:paraId="6C9AC926" w14:textId="49360960" w:rsidR="00663A15" w:rsidRPr="00406CCE" w:rsidRDefault="00782FDC">
      <w:pPr>
        <w:rPr>
          <w:sz w:val="40"/>
          <w:szCs w:val="40"/>
        </w:rPr>
      </w:pPr>
      <w:r>
        <w:rPr>
          <w:sz w:val="40"/>
          <w:szCs w:val="40"/>
        </w:rPr>
        <w:t>Thank you for your time and for coming in my birthday party. I hope you will enjoy it so much.</w:t>
      </w:r>
    </w:p>
    <w:p w14:paraId="0923AFAB" w14:textId="37766F50" w:rsidR="00663A15" w:rsidRPr="00406CCE" w:rsidRDefault="00406CCE">
      <w:pPr>
        <w:rPr>
          <w:sz w:val="40"/>
          <w:szCs w:val="40"/>
        </w:rPr>
      </w:pPr>
      <w:r>
        <w:rPr>
          <w:sz w:val="40"/>
          <w:szCs w:val="40"/>
        </w:rPr>
        <w:lastRenderedPageBreak/>
        <w:t>Best regards</w:t>
      </w:r>
      <w:r w:rsidR="00663A15"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3916E626" w14:textId="77777777" w:rsidR="00663A15" w:rsidRPr="00406CCE" w:rsidRDefault="00663A15">
      <w:pPr>
        <w:rPr>
          <w:sz w:val="40"/>
          <w:szCs w:val="40"/>
        </w:rPr>
      </w:pPr>
    </w:p>
    <w:p w14:paraId="3E880E08" w14:textId="77777777" w:rsidR="00663A15" w:rsidRPr="00406CCE" w:rsidRDefault="00663A15">
      <w:pPr>
        <w:rPr>
          <w:sz w:val="40"/>
          <w:szCs w:val="40"/>
        </w:rPr>
      </w:pPr>
    </w:p>
    <w:p w14:paraId="048F14AA" w14:textId="77777777" w:rsidR="00406CCE" w:rsidRDefault="00406CCE" w:rsidP="00663A15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14:paraId="00186360" w14:textId="481D5C6A" w:rsidR="00663A15" w:rsidRPr="00406CCE" w:rsidRDefault="00406CCE" w:rsidP="00663A15">
      <w:pPr>
        <w:rPr>
          <w:sz w:val="40"/>
          <w:szCs w:val="40"/>
        </w:rPr>
      </w:pPr>
      <w:r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="00741CE0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Email your Boss about a problem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 xml:space="preserve">                    </w:t>
      </w:r>
      <w:proofErr w:type="gramStart"/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asking for some help)</w:t>
      </w:r>
      <w:r w:rsidR="00663A15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</w:r>
      <w:r w:rsidR="007A6813" w:rsidRPr="00406CCE">
        <w:rPr>
          <w:sz w:val="40"/>
          <w:szCs w:val="40"/>
        </w:rPr>
        <w:t>To:</w:t>
      </w:r>
      <w:hyperlink r:id="rId10" w:history="1">
        <w:r w:rsidR="007A6813" w:rsidRPr="00D56020">
          <w:rPr>
            <w:rStyle w:val="Hyperlink"/>
            <w:sz w:val="40"/>
            <w:szCs w:val="40"/>
          </w:rPr>
          <w:t xml:space="preserve"> preetisoni@gmail.com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Subject: Request for Assistance with </w:t>
      </w:r>
      <w:r w:rsidR="00741CE0">
        <w:rPr>
          <w:sz w:val="40"/>
          <w:szCs w:val="40"/>
        </w:rPr>
        <w:t>System error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42A91465" w14:textId="77777777" w:rsidR="00663A15" w:rsidRPr="00406CCE" w:rsidRDefault="00663A15" w:rsidP="00663A15">
      <w:pPr>
        <w:rPr>
          <w:sz w:val="40"/>
          <w:szCs w:val="40"/>
        </w:rPr>
      </w:pPr>
    </w:p>
    <w:p w14:paraId="6B803B36" w14:textId="0E7C5FD0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I hope this email finds you well. I am writing to bring to your attention a problem that I am currently facing in my role as </w:t>
      </w:r>
      <w:r w:rsidR="00741CE0" w:rsidRPr="00406CCE">
        <w:rPr>
          <w:sz w:val="40"/>
          <w:szCs w:val="40"/>
        </w:rPr>
        <w:t>Front end Development</w:t>
      </w:r>
      <w:r w:rsidR="00741CE0">
        <w:rPr>
          <w:sz w:val="40"/>
          <w:szCs w:val="40"/>
        </w:rPr>
        <w:t>.</w:t>
      </w:r>
      <w:r w:rsidR="00741CE0" w:rsidRPr="00406CCE">
        <w:rPr>
          <w:sz w:val="40"/>
          <w:szCs w:val="40"/>
        </w:rPr>
        <w:t xml:space="preserve"> </w:t>
      </w:r>
      <w:r w:rsidRPr="00406CCE">
        <w:rPr>
          <w:sz w:val="40"/>
          <w:szCs w:val="40"/>
        </w:rPr>
        <w:t xml:space="preserve">I am having difficulty with </w:t>
      </w:r>
      <w:r w:rsidR="00741CE0">
        <w:rPr>
          <w:sz w:val="40"/>
          <w:szCs w:val="40"/>
        </w:rPr>
        <w:t>System error</w:t>
      </w:r>
      <w:r w:rsidRPr="00406CCE">
        <w:rPr>
          <w:sz w:val="40"/>
          <w:szCs w:val="40"/>
        </w:rPr>
        <w:t xml:space="preserve"> and I was hoping that you could offer some guidance or assistance.</w:t>
      </w:r>
    </w:p>
    <w:p w14:paraId="272769F5" w14:textId="77777777" w:rsidR="00663A15" w:rsidRPr="00406CCE" w:rsidRDefault="00663A15" w:rsidP="00663A15">
      <w:pPr>
        <w:rPr>
          <w:sz w:val="40"/>
          <w:szCs w:val="40"/>
        </w:rPr>
      </w:pPr>
    </w:p>
    <w:p w14:paraId="2E18A7D5" w14:textId="5210D172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The issue is briefly </w:t>
      </w:r>
      <w:proofErr w:type="gramStart"/>
      <w:r w:rsidRPr="00406CCE">
        <w:rPr>
          <w:sz w:val="40"/>
          <w:szCs w:val="40"/>
        </w:rPr>
        <w:t>describe</w:t>
      </w:r>
      <w:proofErr w:type="gramEnd"/>
      <w:r w:rsidRPr="00406CCE">
        <w:rPr>
          <w:sz w:val="40"/>
          <w:szCs w:val="40"/>
        </w:rPr>
        <w:t xml:space="preserve"> the problem and its impact on your work or the team. I have tried list any steps you have taken to address the problem so far</w:t>
      </w:r>
      <w:r w:rsidR="00741CE0">
        <w:rPr>
          <w:sz w:val="40"/>
          <w:szCs w:val="40"/>
        </w:rPr>
        <w:t>.</w:t>
      </w:r>
      <w:r w:rsidRPr="00406CCE">
        <w:rPr>
          <w:sz w:val="40"/>
          <w:szCs w:val="40"/>
        </w:rPr>
        <w:t xml:space="preserve"> but unfortunately, I have not been able to resolve it on my </w:t>
      </w:r>
      <w:r w:rsidRPr="00406CCE">
        <w:rPr>
          <w:sz w:val="40"/>
          <w:szCs w:val="40"/>
        </w:rPr>
        <w:lastRenderedPageBreak/>
        <w:t>own. I believe that your input and expertise would be invaluable in helping me to find a solution. I would appreciate the opportunity to if it would be helpful, I would be happy to schedule a meeting to discuss this further and provide more context. Please let me know if this is something that we can discuss in more detail.</w:t>
      </w:r>
    </w:p>
    <w:p w14:paraId="02EB6954" w14:textId="77777777" w:rsidR="00663A15" w:rsidRPr="00406CCE" w:rsidRDefault="00663A15" w:rsidP="00663A15">
      <w:pPr>
        <w:rPr>
          <w:sz w:val="40"/>
          <w:szCs w:val="40"/>
        </w:rPr>
      </w:pPr>
    </w:p>
    <w:p w14:paraId="1C3471EB" w14:textId="77777777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>Thank you for your time and consideration. I look forward to hearing. from you soon.</w:t>
      </w:r>
    </w:p>
    <w:p w14:paraId="2302F2E8" w14:textId="6E232905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432D710B" w14:textId="77777777" w:rsid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           </w:t>
      </w:r>
    </w:p>
    <w:p w14:paraId="415686C4" w14:textId="77777777" w:rsidR="00406CCE" w:rsidRDefault="00406CCE">
      <w:pPr>
        <w:rPr>
          <w:sz w:val="40"/>
          <w:szCs w:val="40"/>
        </w:rPr>
      </w:pPr>
    </w:p>
    <w:p w14:paraId="2F7CE9E4" w14:textId="77777777" w:rsidR="00406CCE" w:rsidRDefault="00406CCE">
      <w:pPr>
        <w:rPr>
          <w:sz w:val="40"/>
          <w:szCs w:val="40"/>
        </w:rPr>
      </w:pPr>
    </w:p>
    <w:p w14:paraId="66259DC0" w14:textId="77777777" w:rsidR="00406CCE" w:rsidRDefault="00406CCE">
      <w:pPr>
        <w:rPr>
          <w:sz w:val="40"/>
          <w:szCs w:val="40"/>
        </w:rPr>
      </w:pPr>
    </w:p>
    <w:p w14:paraId="4C21CB5B" w14:textId="77777777" w:rsidR="00406CCE" w:rsidRDefault="00406CCE">
      <w:pPr>
        <w:rPr>
          <w:sz w:val="40"/>
          <w:szCs w:val="40"/>
        </w:rPr>
      </w:pPr>
    </w:p>
    <w:p w14:paraId="47833E85" w14:textId="77777777" w:rsidR="00406CCE" w:rsidRDefault="00406CCE">
      <w:pPr>
        <w:rPr>
          <w:sz w:val="40"/>
          <w:szCs w:val="40"/>
        </w:rPr>
      </w:pPr>
    </w:p>
    <w:p w14:paraId="110253B4" w14:textId="77777777" w:rsidR="00406CCE" w:rsidRDefault="00406CCE">
      <w:pPr>
        <w:rPr>
          <w:sz w:val="40"/>
          <w:szCs w:val="40"/>
        </w:rPr>
      </w:pPr>
    </w:p>
    <w:p w14:paraId="2151DCA3" w14:textId="77777777" w:rsidR="00406CCE" w:rsidRDefault="00406CCE">
      <w:pPr>
        <w:rPr>
          <w:sz w:val="40"/>
          <w:szCs w:val="40"/>
        </w:rPr>
      </w:pPr>
    </w:p>
    <w:p w14:paraId="5C8A0E30" w14:textId="77777777" w:rsidR="00406CCE" w:rsidRDefault="00406CCE">
      <w:pPr>
        <w:rPr>
          <w:sz w:val="40"/>
          <w:szCs w:val="40"/>
        </w:rPr>
      </w:pPr>
    </w:p>
    <w:p w14:paraId="374F3163" w14:textId="77777777" w:rsidR="00406CCE" w:rsidRDefault="00406CCE">
      <w:pPr>
        <w:rPr>
          <w:sz w:val="40"/>
          <w:szCs w:val="40"/>
        </w:rPr>
      </w:pPr>
    </w:p>
    <w:p w14:paraId="742676A8" w14:textId="77777777" w:rsidR="00406CCE" w:rsidRDefault="00406CCE">
      <w:pPr>
        <w:rPr>
          <w:sz w:val="40"/>
          <w:szCs w:val="40"/>
        </w:rPr>
      </w:pPr>
    </w:p>
    <w:p w14:paraId="02A3071E" w14:textId="77777777" w:rsidR="00406CCE" w:rsidRDefault="00406CCE">
      <w:pPr>
        <w:rPr>
          <w:sz w:val="40"/>
          <w:szCs w:val="40"/>
        </w:rPr>
      </w:pPr>
    </w:p>
    <w:p w14:paraId="4354B595" w14:textId="77777777" w:rsidR="00406CCE" w:rsidRDefault="00406CCE">
      <w:pPr>
        <w:rPr>
          <w:sz w:val="40"/>
          <w:szCs w:val="40"/>
        </w:rPr>
      </w:pPr>
    </w:p>
    <w:p w14:paraId="23C6EB00" w14:textId="77777777" w:rsidR="00406CCE" w:rsidRDefault="00406CCE">
      <w:pPr>
        <w:rPr>
          <w:sz w:val="40"/>
          <w:szCs w:val="40"/>
        </w:rPr>
      </w:pPr>
    </w:p>
    <w:p w14:paraId="6E4BBCD6" w14:textId="28AAED29" w:rsidR="00663A15" w:rsidRPr="007A6813" w:rsidRDefault="00406CCE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  <w:r w:rsidR="00741CE0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663A15"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 email to client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</w:r>
      <w:r w:rsidR="007A6813" w:rsidRPr="00406CCE">
        <w:rPr>
          <w:sz w:val="40"/>
          <w:szCs w:val="40"/>
        </w:rPr>
        <w:t>To:</w:t>
      </w:r>
      <w:hyperlink r:id="rId11" w:history="1">
        <w:r w:rsidR="007A6813" w:rsidRPr="00D56020">
          <w:rPr>
            <w:rStyle w:val="Hyperlink"/>
            <w:sz w:val="40"/>
            <w:szCs w:val="40"/>
          </w:rPr>
          <w:t xml:space="preserve"> preetisoni@gmail.com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Subject: Introduction and Welcome to [</w:t>
      </w:r>
      <w:r w:rsidR="007A6813">
        <w:rPr>
          <w:sz w:val="40"/>
          <w:szCs w:val="40"/>
        </w:rPr>
        <w:t>SR.</w:t>
      </w:r>
      <w:r w:rsidR="007A6813" w:rsidRPr="007A6813">
        <w:rPr>
          <w:sz w:val="40"/>
          <w:szCs w:val="40"/>
        </w:rPr>
        <w:t xml:space="preserve"> </w:t>
      </w:r>
      <w:r w:rsidR="007A6813">
        <w:rPr>
          <w:sz w:val="40"/>
          <w:szCs w:val="40"/>
        </w:rPr>
        <w:t>Technology</w:t>
      </w:r>
      <w:r w:rsidR="00663A15" w:rsidRPr="00406CCE">
        <w:rPr>
          <w:sz w:val="40"/>
          <w:szCs w:val="40"/>
        </w:rPr>
        <w:t>]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6A98528E" w14:textId="77777777" w:rsidR="00663A15" w:rsidRPr="00406CCE" w:rsidRDefault="00663A15">
      <w:pPr>
        <w:rPr>
          <w:sz w:val="40"/>
          <w:szCs w:val="40"/>
        </w:rPr>
      </w:pPr>
    </w:p>
    <w:p w14:paraId="70A3F251" w14:textId="2C72069F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I am thrilled to introduce myself as </w:t>
      </w:r>
      <w:r w:rsidR="007A6813">
        <w:rPr>
          <w:sz w:val="40"/>
          <w:szCs w:val="40"/>
        </w:rPr>
        <w:t>shiwani.</w:t>
      </w:r>
      <w:r w:rsidRPr="00406CCE">
        <w:rPr>
          <w:sz w:val="40"/>
          <w:szCs w:val="40"/>
        </w:rPr>
        <w:t xml:space="preserve"> </w:t>
      </w:r>
      <w:r w:rsidR="007A6813" w:rsidRPr="00406CCE">
        <w:rPr>
          <w:sz w:val="40"/>
          <w:szCs w:val="40"/>
        </w:rPr>
        <w:t>Front end Development</w:t>
      </w:r>
      <w:r w:rsidR="007A6813">
        <w:rPr>
          <w:sz w:val="40"/>
          <w:szCs w:val="40"/>
        </w:rPr>
        <w:t xml:space="preserve"> </w:t>
      </w:r>
      <w:r w:rsidRPr="00406CCE">
        <w:rPr>
          <w:sz w:val="40"/>
          <w:szCs w:val="40"/>
        </w:rPr>
        <w:t xml:space="preserve">at </w:t>
      </w:r>
      <w:r w:rsidR="007A6813">
        <w:rPr>
          <w:sz w:val="40"/>
          <w:szCs w:val="40"/>
        </w:rPr>
        <w:t>SR.</w:t>
      </w:r>
      <w:r w:rsidR="007A6813" w:rsidRPr="007A6813">
        <w:rPr>
          <w:sz w:val="40"/>
          <w:szCs w:val="40"/>
        </w:rPr>
        <w:t xml:space="preserve"> </w:t>
      </w:r>
      <w:proofErr w:type="gramStart"/>
      <w:r w:rsidR="007A6813">
        <w:rPr>
          <w:sz w:val="40"/>
          <w:szCs w:val="40"/>
        </w:rPr>
        <w:t>Technology</w:t>
      </w:r>
      <w:r w:rsidR="007A6813" w:rsidRPr="00406CCE">
        <w:rPr>
          <w:sz w:val="40"/>
          <w:szCs w:val="40"/>
        </w:rPr>
        <w:t xml:space="preserve"> </w:t>
      </w:r>
      <w:r w:rsidR="007A6813">
        <w:rPr>
          <w:sz w:val="40"/>
          <w:szCs w:val="40"/>
        </w:rPr>
        <w:t>.</w:t>
      </w:r>
      <w:r w:rsidRPr="00406CCE">
        <w:rPr>
          <w:sz w:val="40"/>
          <w:szCs w:val="40"/>
        </w:rPr>
        <w:t>We</w:t>
      </w:r>
      <w:proofErr w:type="gramEnd"/>
      <w:r w:rsidRPr="00406CCE">
        <w:rPr>
          <w:sz w:val="40"/>
          <w:szCs w:val="40"/>
        </w:rPr>
        <w:t xml:space="preserve"> are excited to have you on board as our valued client, and I am looking forward to working with you to achieve your goals.</w:t>
      </w:r>
    </w:p>
    <w:p w14:paraId="5C93FA5F" w14:textId="77777777" w:rsidR="00663A15" w:rsidRPr="00406CCE" w:rsidRDefault="00663A15">
      <w:pPr>
        <w:rPr>
          <w:sz w:val="40"/>
          <w:szCs w:val="40"/>
        </w:rPr>
      </w:pPr>
    </w:p>
    <w:p w14:paraId="33F8EC8C" w14:textId="24CD7858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As we discussed during our initial conversation, our team is committed to providing you with exceptional service and support to help you </w:t>
      </w:r>
      <w:r w:rsidR="00F21754">
        <w:rPr>
          <w:sz w:val="40"/>
          <w:szCs w:val="40"/>
        </w:rPr>
        <w:t xml:space="preserve">on my </w:t>
      </w:r>
      <w:r w:rsidRPr="00406CCE">
        <w:rPr>
          <w:sz w:val="40"/>
          <w:szCs w:val="40"/>
        </w:rPr>
        <w:t>project. I want to assure you that we will work closely with you to understand your needs and preferences, and tailor our approach to meet your unique requirements.</w:t>
      </w:r>
    </w:p>
    <w:p w14:paraId="6F978F1F" w14:textId="77777777" w:rsidR="00663A15" w:rsidRPr="00406CCE" w:rsidRDefault="00663A15">
      <w:pPr>
        <w:rPr>
          <w:sz w:val="40"/>
          <w:szCs w:val="40"/>
        </w:rPr>
      </w:pPr>
    </w:p>
    <w:p w14:paraId="245A976B" w14:textId="36BEF71A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A little about me: I have </w:t>
      </w:r>
      <w:r w:rsidR="00F21754">
        <w:rPr>
          <w:sz w:val="40"/>
          <w:szCs w:val="40"/>
        </w:rPr>
        <w:t>3</w:t>
      </w:r>
      <w:r w:rsidRPr="00406CCE">
        <w:rPr>
          <w:sz w:val="40"/>
          <w:szCs w:val="40"/>
        </w:rPr>
        <w:t xml:space="preserve"> years of experience in Industry and I am passionate about </w:t>
      </w:r>
      <w:r w:rsidR="00F21754" w:rsidRPr="00406CCE">
        <w:rPr>
          <w:sz w:val="40"/>
          <w:szCs w:val="40"/>
        </w:rPr>
        <w:t xml:space="preserve">Front end </w:t>
      </w:r>
      <w:proofErr w:type="gramStart"/>
      <w:r w:rsidR="00F21754" w:rsidRPr="00406CCE">
        <w:rPr>
          <w:sz w:val="40"/>
          <w:szCs w:val="40"/>
        </w:rPr>
        <w:t>Development</w:t>
      </w:r>
      <w:r w:rsidR="00F21754">
        <w:rPr>
          <w:sz w:val="40"/>
          <w:szCs w:val="40"/>
        </w:rPr>
        <w:t xml:space="preserve"> </w:t>
      </w:r>
      <w:r w:rsidRPr="00406CCE">
        <w:rPr>
          <w:sz w:val="40"/>
          <w:szCs w:val="40"/>
        </w:rPr>
        <w:t xml:space="preserve"> that</w:t>
      </w:r>
      <w:proofErr w:type="gramEnd"/>
      <w:r w:rsidRPr="00406CCE">
        <w:rPr>
          <w:sz w:val="40"/>
          <w:szCs w:val="40"/>
        </w:rPr>
        <w:t xml:space="preserve"> exceed client expectations. My role is to ensure that you receive the best possible service and support throughout our collaboration.</w:t>
      </w:r>
    </w:p>
    <w:p w14:paraId="426FA0CA" w14:textId="77777777" w:rsidR="00663A15" w:rsidRPr="00406CCE" w:rsidRDefault="00663A15">
      <w:pPr>
        <w:rPr>
          <w:sz w:val="40"/>
          <w:szCs w:val="40"/>
        </w:rPr>
      </w:pPr>
    </w:p>
    <w:p w14:paraId="4F7832B5" w14:textId="0A1E010B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Thank you for choosing </w:t>
      </w:r>
      <w:r w:rsidR="00F21754">
        <w:rPr>
          <w:sz w:val="40"/>
          <w:szCs w:val="40"/>
        </w:rPr>
        <w:t xml:space="preserve">my </w:t>
      </w:r>
      <w:r w:rsidR="00F21754">
        <w:rPr>
          <w:sz w:val="40"/>
          <w:szCs w:val="40"/>
        </w:rPr>
        <w:t>SR.</w:t>
      </w:r>
      <w:r w:rsidR="00F21754" w:rsidRPr="007A6813">
        <w:rPr>
          <w:sz w:val="40"/>
          <w:szCs w:val="40"/>
        </w:rPr>
        <w:t xml:space="preserve"> </w:t>
      </w:r>
      <w:r w:rsidR="00F21754">
        <w:rPr>
          <w:sz w:val="40"/>
          <w:szCs w:val="40"/>
        </w:rPr>
        <w:t>Technology</w:t>
      </w:r>
      <w:r w:rsidR="00F21754" w:rsidRPr="00406CCE">
        <w:rPr>
          <w:sz w:val="40"/>
          <w:szCs w:val="40"/>
        </w:rPr>
        <w:t xml:space="preserve"> </w:t>
      </w:r>
      <w:proofErr w:type="gramStart"/>
      <w:r w:rsidRPr="00406CCE">
        <w:rPr>
          <w:sz w:val="40"/>
          <w:szCs w:val="40"/>
        </w:rPr>
        <w:t>Company  and</w:t>
      </w:r>
      <w:proofErr w:type="gramEnd"/>
      <w:r w:rsidRPr="00406CCE">
        <w:rPr>
          <w:sz w:val="40"/>
          <w:szCs w:val="40"/>
        </w:rPr>
        <w:t xml:space="preserve"> I look forward to a successful collaboration.</w:t>
      </w:r>
    </w:p>
    <w:p w14:paraId="513E34FA" w14:textId="7F330525" w:rsidR="00663A15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5A8331E3" w14:textId="77777777" w:rsidR="00406CCE" w:rsidRDefault="00406CCE">
      <w:pPr>
        <w:rPr>
          <w:sz w:val="40"/>
          <w:szCs w:val="40"/>
        </w:rPr>
      </w:pPr>
    </w:p>
    <w:p w14:paraId="761DADD9" w14:textId="77777777" w:rsidR="00406CCE" w:rsidRDefault="00406CCE">
      <w:pPr>
        <w:rPr>
          <w:sz w:val="40"/>
          <w:szCs w:val="40"/>
        </w:rPr>
      </w:pPr>
    </w:p>
    <w:p w14:paraId="6BA35C9C" w14:textId="77777777" w:rsidR="00406CCE" w:rsidRDefault="00406CCE">
      <w:pPr>
        <w:rPr>
          <w:sz w:val="40"/>
          <w:szCs w:val="40"/>
        </w:rPr>
      </w:pPr>
    </w:p>
    <w:p w14:paraId="7524B365" w14:textId="77777777" w:rsidR="00406CCE" w:rsidRDefault="00406CCE">
      <w:pPr>
        <w:rPr>
          <w:sz w:val="40"/>
          <w:szCs w:val="40"/>
        </w:rPr>
      </w:pPr>
    </w:p>
    <w:p w14:paraId="1C032B18" w14:textId="77777777" w:rsidR="00406CCE" w:rsidRDefault="00406CCE">
      <w:pPr>
        <w:rPr>
          <w:sz w:val="40"/>
          <w:szCs w:val="40"/>
        </w:rPr>
      </w:pPr>
    </w:p>
    <w:p w14:paraId="409905DF" w14:textId="77777777" w:rsidR="00406CCE" w:rsidRDefault="00406CCE">
      <w:pPr>
        <w:rPr>
          <w:sz w:val="40"/>
          <w:szCs w:val="40"/>
        </w:rPr>
      </w:pPr>
    </w:p>
    <w:p w14:paraId="498300CC" w14:textId="77777777" w:rsidR="00406CCE" w:rsidRDefault="00406CCE">
      <w:pPr>
        <w:rPr>
          <w:sz w:val="40"/>
          <w:szCs w:val="40"/>
        </w:rPr>
      </w:pPr>
    </w:p>
    <w:p w14:paraId="41C26235" w14:textId="77777777" w:rsidR="00406CCE" w:rsidRDefault="00406CCE">
      <w:pPr>
        <w:rPr>
          <w:sz w:val="40"/>
          <w:szCs w:val="40"/>
        </w:rPr>
      </w:pPr>
    </w:p>
    <w:p w14:paraId="593E6BC3" w14:textId="77777777" w:rsidR="00406CCE" w:rsidRDefault="00406CCE">
      <w:pPr>
        <w:rPr>
          <w:sz w:val="40"/>
          <w:szCs w:val="40"/>
        </w:rPr>
      </w:pPr>
    </w:p>
    <w:p w14:paraId="4AB8EFE1" w14:textId="77777777" w:rsidR="00406CCE" w:rsidRDefault="00406CCE">
      <w:pPr>
        <w:rPr>
          <w:sz w:val="40"/>
          <w:szCs w:val="40"/>
        </w:rPr>
      </w:pPr>
    </w:p>
    <w:p w14:paraId="33D774FD" w14:textId="77777777" w:rsidR="00406CCE" w:rsidRDefault="00406CCE">
      <w:pPr>
        <w:rPr>
          <w:sz w:val="40"/>
          <w:szCs w:val="40"/>
        </w:rPr>
      </w:pPr>
    </w:p>
    <w:p w14:paraId="6BAFD71D" w14:textId="77777777" w:rsidR="00406CCE" w:rsidRDefault="00406CCE">
      <w:pPr>
        <w:rPr>
          <w:sz w:val="40"/>
          <w:szCs w:val="40"/>
        </w:rPr>
      </w:pPr>
    </w:p>
    <w:p w14:paraId="53DC5F22" w14:textId="77777777" w:rsidR="00406CCE" w:rsidRDefault="00406CCE">
      <w:pPr>
        <w:rPr>
          <w:sz w:val="40"/>
          <w:szCs w:val="40"/>
        </w:rPr>
      </w:pPr>
    </w:p>
    <w:p w14:paraId="483A6EE5" w14:textId="77777777" w:rsidR="00406CCE" w:rsidRDefault="00406CCE">
      <w:pPr>
        <w:rPr>
          <w:sz w:val="40"/>
          <w:szCs w:val="40"/>
        </w:rPr>
      </w:pPr>
    </w:p>
    <w:p w14:paraId="04BD3557" w14:textId="77777777" w:rsidR="00406CCE" w:rsidRDefault="00406CCE">
      <w:pPr>
        <w:rPr>
          <w:sz w:val="40"/>
          <w:szCs w:val="40"/>
        </w:rPr>
      </w:pPr>
    </w:p>
    <w:p w14:paraId="09157B2B" w14:textId="77777777" w:rsidR="007A6813" w:rsidRDefault="0091355A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</w:t>
      </w:r>
    </w:p>
    <w:p w14:paraId="6721F9C6" w14:textId="77777777" w:rsidR="00F21754" w:rsidRDefault="0091355A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A681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</w:p>
    <w:p w14:paraId="23349731" w14:textId="77777777" w:rsidR="00F21754" w:rsidRDefault="00F2175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B3FE87" w14:textId="79ABEDC6" w:rsidR="00406CCE" w:rsidRDefault="00F21754">
      <w:pPr>
        <w:rPr>
          <w:sz w:val="40"/>
          <w:szCs w:val="40"/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</w:t>
      </w:r>
      <w:r w:rsidR="007A681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1355A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A6813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="00406CCE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06CCE"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Resignation E-mail</w:t>
      </w:r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</w:r>
      <w:r w:rsidR="007A6813" w:rsidRPr="00406CCE">
        <w:rPr>
          <w:sz w:val="40"/>
          <w:szCs w:val="40"/>
        </w:rPr>
        <w:t>To:</w:t>
      </w:r>
      <w:hyperlink r:id="rId12" w:history="1">
        <w:r w:rsidR="007A6813" w:rsidRPr="00D56020">
          <w:rPr>
            <w:rStyle w:val="Hyperlink"/>
            <w:sz w:val="40"/>
            <w:szCs w:val="40"/>
          </w:rPr>
          <w:t xml:space="preserve"> preetisoni@gmail.com</w:t>
        </w:r>
      </w:hyperlink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>Subject: Resignation</w:t>
      </w:r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39387C87" w14:textId="77777777" w:rsidR="00406CCE" w:rsidRDefault="00406CCE">
      <w:pPr>
        <w:rPr>
          <w:sz w:val="40"/>
          <w:szCs w:val="40"/>
        </w:rPr>
      </w:pPr>
    </w:p>
    <w:p w14:paraId="470E07B5" w14:textId="3A668F66" w:rsidR="00406CCE" w:rsidRDefault="00406CCE" w:rsidP="0091355A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Kindly accept this mail as my formal resignation from my position as </w:t>
      </w:r>
      <w:proofErr w:type="gramStart"/>
      <w:r w:rsidRPr="00406CCE">
        <w:rPr>
          <w:sz w:val="40"/>
          <w:szCs w:val="40"/>
        </w:rPr>
        <w:t>Front end</w:t>
      </w:r>
      <w:proofErr w:type="gramEnd"/>
      <w:r w:rsidRPr="00406CCE">
        <w:rPr>
          <w:sz w:val="40"/>
          <w:szCs w:val="40"/>
        </w:rPr>
        <w:t xml:space="preserve"> Development with </w:t>
      </w:r>
      <w:r w:rsidR="007A6813">
        <w:rPr>
          <w:sz w:val="40"/>
          <w:szCs w:val="40"/>
        </w:rPr>
        <w:t>Tops Technology</w:t>
      </w:r>
      <w:r w:rsidRPr="00406CCE">
        <w:rPr>
          <w:sz w:val="40"/>
          <w:szCs w:val="40"/>
        </w:rPr>
        <w:t xml:space="preserve">. </w:t>
      </w:r>
      <w:r>
        <w:rPr>
          <w:sz w:val="40"/>
          <w:szCs w:val="40"/>
        </w:rPr>
        <w:t>effective 30 September 2024</w:t>
      </w:r>
      <w:r w:rsidRPr="00406CCE">
        <w:rPr>
          <w:sz w:val="40"/>
          <w:szCs w:val="40"/>
        </w:rPr>
        <w:t xml:space="preserve">, hereby giving 2 </w:t>
      </w:r>
      <w:proofErr w:type="spellStart"/>
      <w:r w:rsidRPr="00406CCE">
        <w:rPr>
          <w:sz w:val="40"/>
          <w:szCs w:val="40"/>
        </w:rPr>
        <w:t>weeks notice</w:t>
      </w:r>
      <w:proofErr w:type="spellEnd"/>
      <w:r w:rsidRPr="00406CCE">
        <w:rPr>
          <w:sz w:val="40"/>
          <w:szCs w:val="40"/>
        </w:rPr>
        <w:t xml:space="preserve"> as stated under the terms of my employment contract.</w:t>
      </w:r>
    </w:p>
    <w:p w14:paraId="004A7B3B" w14:textId="77777777" w:rsidR="00406CCE" w:rsidRDefault="00406CCE" w:rsidP="0091355A">
      <w:pPr>
        <w:rPr>
          <w:sz w:val="40"/>
          <w:szCs w:val="40"/>
        </w:rPr>
      </w:pPr>
    </w:p>
    <w:p w14:paraId="44663D0E" w14:textId="77777777" w:rsidR="00406CCE" w:rsidRDefault="00406CCE" w:rsidP="0091355A">
      <w:pPr>
        <w:rPr>
          <w:sz w:val="40"/>
          <w:szCs w:val="40"/>
        </w:rPr>
      </w:pPr>
      <w:r w:rsidRPr="00406CCE">
        <w:rPr>
          <w:sz w:val="40"/>
          <w:szCs w:val="40"/>
        </w:rPr>
        <w:t>I am grateful for your tremendous support and guidance and also sincerely appreciate all the knowledge and experience gained during my tenure.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I am fully committed until my last working day. Please let me know how I can be of further assistance. I wish you company continued success.</w:t>
      </w:r>
    </w:p>
    <w:p w14:paraId="63986EDB" w14:textId="77777777" w:rsidR="007A6813" w:rsidRDefault="007A6813" w:rsidP="0091355A">
      <w:pPr>
        <w:rPr>
          <w:sz w:val="40"/>
          <w:szCs w:val="40"/>
        </w:rPr>
      </w:pPr>
    </w:p>
    <w:p w14:paraId="21412BE3" w14:textId="781882AE" w:rsidR="00406CCE" w:rsidRDefault="00406CCE">
      <w:pPr>
        <w:rPr>
          <w:sz w:val="40"/>
          <w:szCs w:val="40"/>
        </w:rPr>
      </w:pPr>
      <w:r>
        <w:rPr>
          <w:sz w:val="40"/>
          <w:szCs w:val="40"/>
        </w:rPr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308ACF66" w14:textId="77777777" w:rsidR="00A8073F" w:rsidRDefault="00A8073F">
      <w:pPr>
        <w:rPr>
          <w:sz w:val="40"/>
          <w:szCs w:val="40"/>
        </w:rPr>
      </w:pPr>
    </w:p>
    <w:p w14:paraId="3EAF04C6" w14:textId="7E5148FF" w:rsidR="00A8073F" w:rsidRDefault="00A8073F" w:rsidP="00A8073F">
      <w:pPr>
        <w:rPr>
          <w:b/>
          <w:bCs/>
          <w:sz w:val="40"/>
          <w:szCs w:val="40"/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</w:t>
      </w:r>
      <w: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8073F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Asking for a Raise in Salary</w:t>
      </w:r>
      <w:r w:rsidRPr="00406CCE">
        <w:rPr>
          <w:sz w:val="40"/>
          <w:szCs w:val="40"/>
        </w:rPr>
        <w:br/>
      </w:r>
    </w:p>
    <w:p w14:paraId="34765832" w14:textId="5A0A0746" w:rsidR="00A8073F" w:rsidRDefault="00A8073F" w:rsidP="00A8073F">
      <w:pPr>
        <w:rPr>
          <w:sz w:val="40"/>
          <w:szCs w:val="40"/>
        </w:rPr>
      </w:pPr>
      <w:r w:rsidRPr="00406CCE">
        <w:rPr>
          <w:sz w:val="40"/>
          <w:szCs w:val="40"/>
        </w:rPr>
        <w:t>To:</w:t>
      </w:r>
      <w:hyperlink r:id="rId13" w:history="1">
        <w:r w:rsidRPr="00D56020">
          <w:rPr>
            <w:rStyle w:val="Hyperlink"/>
            <w:sz w:val="40"/>
            <w:szCs w:val="40"/>
          </w:rPr>
          <w:t xml:space="preserve"> preetisoni@gmail.com</w:t>
        </w:r>
      </w:hyperlink>
    </w:p>
    <w:p w14:paraId="3AD9CA80" w14:textId="77777777" w:rsidR="00A8073F" w:rsidRDefault="00A8073F" w:rsidP="00A8073F">
      <w:pPr>
        <w:rPr>
          <w:b/>
          <w:bCs/>
          <w:sz w:val="40"/>
          <w:szCs w:val="40"/>
        </w:rPr>
      </w:pPr>
    </w:p>
    <w:p w14:paraId="5E33E42B" w14:textId="5B570562" w:rsidR="00A8073F" w:rsidRDefault="00A8073F" w:rsidP="00A8073F">
      <w:pPr>
        <w:rPr>
          <w:sz w:val="40"/>
          <w:szCs w:val="40"/>
        </w:rPr>
      </w:pPr>
      <w:r w:rsidRPr="00A8073F">
        <w:rPr>
          <w:b/>
          <w:bCs/>
          <w:sz w:val="40"/>
          <w:szCs w:val="40"/>
        </w:rPr>
        <w:t>Subject:</w:t>
      </w:r>
      <w:r w:rsidRPr="00A8073F">
        <w:rPr>
          <w:sz w:val="40"/>
          <w:szCs w:val="40"/>
        </w:rPr>
        <w:t xml:space="preserve"> Request for Salary Adjustment</w:t>
      </w:r>
    </w:p>
    <w:p w14:paraId="2A9593E1" w14:textId="77777777" w:rsidR="00A8073F" w:rsidRPr="00A8073F" w:rsidRDefault="00A8073F" w:rsidP="00A8073F">
      <w:pPr>
        <w:rPr>
          <w:sz w:val="40"/>
          <w:szCs w:val="40"/>
        </w:rPr>
      </w:pPr>
    </w:p>
    <w:p w14:paraId="63D280AE" w14:textId="77777777" w:rsidR="00A8073F" w:rsidRDefault="00A8073F" w:rsidP="00A8073F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Dear: </w:t>
      </w:r>
      <w:r>
        <w:rPr>
          <w:sz w:val="40"/>
          <w:szCs w:val="40"/>
        </w:rPr>
        <w:t xml:space="preserve">Preeti </w:t>
      </w:r>
      <w:proofErr w:type="spellStart"/>
      <w:r>
        <w:rPr>
          <w:sz w:val="40"/>
          <w:szCs w:val="40"/>
        </w:rPr>
        <w:t>soni</w:t>
      </w:r>
      <w:proofErr w:type="spellEnd"/>
      <w:r w:rsidRPr="00A8073F">
        <w:rPr>
          <w:sz w:val="40"/>
          <w:szCs w:val="40"/>
        </w:rPr>
        <w:t xml:space="preserve"> </w:t>
      </w:r>
    </w:p>
    <w:p w14:paraId="0849DBD9" w14:textId="77777777" w:rsidR="00A8073F" w:rsidRDefault="00A8073F" w:rsidP="00A8073F">
      <w:pPr>
        <w:rPr>
          <w:sz w:val="40"/>
          <w:szCs w:val="40"/>
        </w:rPr>
      </w:pPr>
    </w:p>
    <w:p w14:paraId="32460D2B" w14:textId="66B2D60D" w:rsidR="00A8073F" w:rsidRDefault="00A8073F" w:rsidP="00A8073F">
      <w:pPr>
        <w:rPr>
          <w:sz w:val="40"/>
          <w:szCs w:val="40"/>
        </w:rPr>
      </w:pPr>
      <w:r w:rsidRPr="00A8073F">
        <w:rPr>
          <w:sz w:val="40"/>
          <w:szCs w:val="40"/>
        </w:rPr>
        <w:t xml:space="preserve">I hope this email finds you well. I wanted to take a moment to express my gratitude for the opportunities and support I have received at </w:t>
      </w:r>
      <w:r>
        <w:rPr>
          <w:sz w:val="40"/>
          <w:szCs w:val="40"/>
        </w:rPr>
        <w:t>SR.</w:t>
      </w:r>
      <w:r w:rsidRPr="007A6813">
        <w:rPr>
          <w:sz w:val="40"/>
          <w:szCs w:val="40"/>
        </w:rPr>
        <w:t xml:space="preserve"> </w:t>
      </w:r>
      <w:r>
        <w:rPr>
          <w:sz w:val="40"/>
          <w:szCs w:val="40"/>
        </w:rPr>
        <w:t>Technology</w:t>
      </w:r>
      <w:r w:rsidRPr="00A8073F">
        <w:rPr>
          <w:sz w:val="40"/>
          <w:szCs w:val="40"/>
        </w:rPr>
        <w:t xml:space="preserve">. Working as </w:t>
      </w:r>
      <w:proofErr w:type="gramStart"/>
      <w:r w:rsidR="006918C9" w:rsidRPr="00406CCE">
        <w:rPr>
          <w:sz w:val="40"/>
          <w:szCs w:val="40"/>
        </w:rPr>
        <w:t>Front end</w:t>
      </w:r>
      <w:proofErr w:type="gramEnd"/>
      <w:r w:rsidR="006918C9" w:rsidRPr="00406CCE">
        <w:rPr>
          <w:sz w:val="40"/>
          <w:szCs w:val="40"/>
        </w:rPr>
        <w:t xml:space="preserve"> Development</w:t>
      </w:r>
      <w:r w:rsidR="006918C9" w:rsidRPr="00A8073F">
        <w:rPr>
          <w:sz w:val="40"/>
          <w:szCs w:val="40"/>
        </w:rPr>
        <w:t xml:space="preserve"> </w:t>
      </w:r>
      <w:r w:rsidRPr="00A8073F">
        <w:rPr>
          <w:sz w:val="40"/>
          <w:szCs w:val="40"/>
        </w:rPr>
        <w:t>has been both fulfilling and rewarding, and I am proud of the contributions I have made to our team and the organization.</w:t>
      </w:r>
    </w:p>
    <w:p w14:paraId="1CC7474A" w14:textId="77777777" w:rsidR="00A8073F" w:rsidRPr="00A8073F" w:rsidRDefault="00A8073F" w:rsidP="00A8073F">
      <w:pPr>
        <w:rPr>
          <w:sz w:val="40"/>
          <w:szCs w:val="40"/>
        </w:rPr>
      </w:pPr>
    </w:p>
    <w:p w14:paraId="7C5D02DE" w14:textId="2633F184" w:rsidR="00A8073F" w:rsidRDefault="00A8073F" w:rsidP="00A8073F">
      <w:pPr>
        <w:rPr>
          <w:sz w:val="40"/>
          <w:szCs w:val="40"/>
        </w:rPr>
      </w:pPr>
      <w:r w:rsidRPr="00A8073F">
        <w:rPr>
          <w:sz w:val="40"/>
          <w:szCs w:val="40"/>
        </w:rPr>
        <w:t>I would like to kindly request a review of my salary. I believe that a salary adjustment would reflect the value I bring to the organization and align with industry standards.</w:t>
      </w:r>
      <w:r w:rsidR="006918C9">
        <w:rPr>
          <w:sz w:val="40"/>
          <w:szCs w:val="40"/>
        </w:rPr>
        <w:t xml:space="preserve"> </w:t>
      </w:r>
      <w:proofErr w:type="gramStart"/>
      <w:r w:rsidRPr="00A8073F">
        <w:rPr>
          <w:sz w:val="40"/>
          <w:szCs w:val="40"/>
        </w:rPr>
        <w:t>I</w:t>
      </w:r>
      <w:proofErr w:type="gramEnd"/>
      <w:r w:rsidRPr="00A8073F">
        <w:rPr>
          <w:sz w:val="40"/>
          <w:szCs w:val="40"/>
        </w:rPr>
        <w:t xml:space="preserve"> would appreciate the opportunity to discuss this matter further at your earliest convenience. Please let me know a suitable time to meet. I look forward to continuing my journey with </w:t>
      </w:r>
      <w:r w:rsidR="006918C9">
        <w:rPr>
          <w:sz w:val="40"/>
          <w:szCs w:val="40"/>
        </w:rPr>
        <w:t>SR.</w:t>
      </w:r>
      <w:r w:rsidR="006918C9" w:rsidRPr="007A6813">
        <w:rPr>
          <w:sz w:val="40"/>
          <w:szCs w:val="40"/>
        </w:rPr>
        <w:t xml:space="preserve"> </w:t>
      </w:r>
      <w:r w:rsidR="006918C9">
        <w:rPr>
          <w:sz w:val="40"/>
          <w:szCs w:val="40"/>
        </w:rPr>
        <w:t>Technology</w:t>
      </w:r>
      <w:r w:rsidR="006918C9">
        <w:rPr>
          <w:sz w:val="40"/>
          <w:szCs w:val="40"/>
        </w:rPr>
        <w:t>.</w:t>
      </w:r>
      <w:r w:rsidR="006918C9" w:rsidRPr="00A8073F">
        <w:rPr>
          <w:sz w:val="40"/>
          <w:szCs w:val="40"/>
        </w:rPr>
        <w:t xml:space="preserve"> </w:t>
      </w:r>
      <w:r w:rsidRPr="00A8073F">
        <w:rPr>
          <w:sz w:val="40"/>
          <w:szCs w:val="40"/>
        </w:rPr>
        <w:t>and contributing to our shared success.</w:t>
      </w:r>
    </w:p>
    <w:p w14:paraId="19DBF432" w14:textId="77777777" w:rsidR="006918C9" w:rsidRPr="00A8073F" w:rsidRDefault="006918C9" w:rsidP="00A8073F">
      <w:pPr>
        <w:rPr>
          <w:sz w:val="40"/>
          <w:szCs w:val="40"/>
        </w:rPr>
      </w:pPr>
    </w:p>
    <w:p w14:paraId="1743F410" w14:textId="77777777" w:rsidR="00A8073F" w:rsidRDefault="00A8073F" w:rsidP="00A8073F">
      <w:pPr>
        <w:rPr>
          <w:sz w:val="40"/>
          <w:szCs w:val="40"/>
        </w:rPr>
      </w:pPr>
      <w:r w:rsidRPr="00A8073F">
        <w:rPr>
          <w:sz w:val="40"/>
          <w:szCs w:val="40"/>
        </w:rPr>
        <w:lastRenderedPageBreak/>
        <w:t>Thank you for considering my request, and I look forward to your feedback.</w:t>
      </w:r>
    </w:p>
    <w:p w14:paraId="1AE73D8D" w14:textId="77777777" w:rsidR="00A8073F" w:rsidRPr="00A8073F" w:rsidRDefault="00A8073F" w:rsidP="00A8073F">
      <w:pPr>
        <w:rPr>
          <w:sz w:val="40"/>
          <w:szCs w:val="40"/>
        </w:rPr>
      </w:pPr>
    </w:p>
    <w:p w14:paraId="24F6D591" w14:textId="17E47C4C" w:rsidR="00A8073F" w:rsidRPr="00A8073F" w:rsidRDefault="00A8073F" w:rsidP="00A8073F">
      <w:pPr>
        <w:rPr>
          <w:sz w:val="40"/>
          <w:szCs w:val="40"/>
        </w:rPr>
      </w:pPr>
      <w:r w:rsidRPr="00A8073F">
        <w:rPr>
          <w:sz w:val="40"/>
          <w:szCs w:val="40"/>
        </w:rPr>
        <w:t>Best regards,</w:t>
      </w:r>
      <w:r w:rsidRPr="00A8073F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p w14:paraId="278B6329" w14:textId="2C6BE7A8" w:rsidR="00A8073F" w:rsidRPr="00406CCE" w:rsidRDefault="00A8073F">
      <w:pPr>
        <w:rPr>
          <w:sz w:val="40"/>
          <w:szCs w:val="40"/>
        </w:rPr>
      </w:pPr>
    </w:p>
    <w:sectPr w:rsidR="00A8073F" w:rsidRPr="004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529324">
    <w:abstractNumId w:val="19"/>
  </w:num>
  <w:num w:numId="2" w16cid:durableId="1244603043">
    <w:abstractNumId w:val="12"/>
  </w:num>
  <w:num w:numId="3" w16cid:durableId="1243878044">
    <w:abstractNumId w:val="10"/>
  </w:num>
  <w:num w:numId="4" w16cid:durableId="1700203147">
    <w:abstractNumId w:val="21"/>
  </w:num>
  <w:num w:numId="5" w16cid:durableId="2139445270">
    <w:abstractNumId w:val="13"/>
  </w:num>
  <w:num w:numId="6" w16cid:durableId="1709604237">
    <w:abstractNumId w:val="16"/>
  </w:num>
  <w:num w:numId="7" w16cid:durableId="17854384">
    <w:abstractNumId w:val="18"/>
  </w:num>
  <w:num w:numId="8" w16cid:durableId="1087649872">
    <w:abstractNumId w:val="9"/>
  </w:num>
  <w:num w:numId="9" w16cid:durableId="1115830554">
    <w:abstractNumId w:val="7"/>
  </w:num>
  <w:num w:numId="10" w16cid:durableId="1557089426">
    <w:abstractNumId w:val="6"/>
  </w:num>
  <w:num w:numId="11" w16cid:durableId="64686365">
    <w:abstractNumId w:val="5"/>
  </w:num>
  <w:num w:numId="12" w16cid:durableId="981928116">
    <w:abstractNumId w:val="4"/>
  </w:num>
  <w:num w:numId="13" w16cid:durableId="1125001141">
    <w:abstractNumId w:val="8"/>
  </w:num>
  <w:num w:numId="14" w16cid:durableId="1577785732">
    <w:abstractNumId w:val="3"/>
  </w:num>
  <w:num w:numId="15" w16cid:durableId="1136946120">
    <w:abstractNumId w:val="2"/>
  </w:num>
  <w:num w:numId="16" w16cid:durableId="1667443435">
    <w:abstractNumId w:val="1"/>
  </w:num>
  <w:num w:numId="17" w16cid:durableId="377315581">
    <w:abstractNumId w:val="0"/>
  </w:num>
  <w:num w:numId="18" w16cid:durableId="1276016151">
    <w:abstractNumId w:val="14"/>
  </w:num>
  <w:num w:numId="19" w16cid:durableId="675618140">
    <w:abstractNumId w:val="15"/>
  </w:num>
  <w:num w:numId="20" w16cid:durableId="1569223062">
    <w:abstractNumId w:val="20"/>
  </w:num>
  <w:num w:numId="21" w16cid:durableId="1805732639">
    <w:abstractNumId w:val="17"/>
  </w:num>
  <w:num w:numId="22" w16cid:durableId="1422019713">
    <w:abstractNumId w:val="11"/>
  </w:num>
  <w:num w:numId="23" w16cid:durableId="92620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15"/>
    <w:rsid w:val="001C39DD"/>
    <w:rsid w:val="001F71B8"/>
    <w:rsid w:val="00406CCE"/>
    <w:rsid w:val="00452D91"/>
    <w:rsid w:val="004F737C"/>
    <w:rsid w:val="005147C2"/>
    <w:rsid w:val="00645252"/>
    <w:rsid w:val="0066363C"/>
    <w:rsid w:val="00663A15"/>
    <w:rsid w:val="00671358"/>
    <w:rsid w:val="006918C9"/>
    <w:rsid w:val="006D3D74"/>
    <w:rsid w:val="006F6E1A"/>
    <w:rsid w:val="00741CE0"/>
    <w:rsid w:val="00782FDC"/>
    <w:rsid w:val="007A6813"/>
    <w:rsid w:val="007B34BA"/>
    <w:rsid w:val="0083569A"/>
    <w:rsid w:val="008C784C"/>
    <w:rsid w:val="0091355A"/>
    <w:rsid w:val="00926F46"/>
    <w:rsid w:val="00971305"/>
    <w:rsid w:val="00A534FE"/>
    <w:rsid w:val="00A8073F"/>
    <w:rsid w:val="00A9204E"/>
    <w:rsid w:val="00BD3E29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56C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636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07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%20preetisoni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%20preetison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preetisoni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%20preetisoni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%20preetisoni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176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shiwani borana</cp:lastModifiedBy>
  <cp:revision>8</cp:revision>
  <dcterms:created xsi:type="dcterms:W3CDTF">2024-10-04T12:52:00Z</dcterms:created>
  <dcterms:modified xsi:type="dcterms:W3CDTF">2024-11-30T05:54:00Z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